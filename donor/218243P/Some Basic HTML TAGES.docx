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42687A">
      <w:pPr>
        <w:rPr>
          <w:sz w:val="96"/>
        </w:rPr>
      </w:pPr>
      <w:r>
        <w:rPr>
          <w:sz w:val="96"/>
        </w:rPr>
        <w:t>Some Basic HTML TAGES</w:t>
      </w:r>
    </w:p>
    <w:p w:rsidR="0042687A" w:rsidRDefault="0042687A">
      <w:pPr>
        <w:rPr>
          <w:sz w:val="28"/>
        </w:rPr>
      </w:pPr>
    </w:p>
    <w:p w:rsidR="0042687A" w:rsidRDefault="0042687A">
      <w:pPr>
        <w:rPr>
          <w:sz w:val="28"/>
        </w:rPr>
      </w:pPr>
    </w:p>
    <w:p w:rsidR="0042687A" w:rsidRDefault="0042687A">
      <w:pPr>
        <w:rPr>
          <w:sz w:val="28"/>
        </w:rPr>
      </w:pPr>
      <w:r>
        <w:rPr>
          <w:sz w:val="28"/>
        </w:rPr>
        <w:t>&lt;B&gt; TEXT &lt;/B&gt;</w:t>
      </w:r>
    </w:p>
    <w:p w:rsidR="0042687A" w:rsidRDefault="0042687A">
      <w:pPr>
        <w:rPr>
          <w:sz w:val="28"/>
        </w:rPr>
      </w:pPr>
      <w:r>
        <w:rPr>
          <w:sz w:val="28"/>
        </w:rPr>
        <w:t>&lt;I&gt; text&lt;/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&gt;</w:t>
      </w:r>
    </w:p>
    <w:p w:rsidR="0042687A" w:rsidRDefault="0042687A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mark</w:t>
      </w:r>
      <w:proofErr w:type="gramEnd"/>
      <w:r>
        <w:rPr>
          <w:sz w:val="28"/>
        </w:rPr>
        <w:t>&gt; text &lt;/mark&gt;</w:t>
      </w:r>
    </w:p>
    <w:p w:rsidR="0042687A" w:rsidRDefault="0042687A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del</w:t>
      </w:r>
      <w:proofErr w:type="gramEnd"/>
      <w:r>
        <w:rPr>
          <w:sz w:val="28"/>
        </w:rPr>
        <w:t>&gt; text &lt;/del&gt;</w:t>
      </w:r>
    </w:p>
    <w:p w:rsidR="0042687A" w:rsidRDefault="0042687A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sub</w:t>
      </w:r>
      <w:proofErr w:type="gramEnd"/>
      <w:r>
        <w:rPr>
          <w:sz w:val="28"/>
        </w:rPr>
        <w:t>&gt; text &lt;/sub&gt;</w:t>
      </w:r>
    </w:p>
    <w:p w:rsidR="0042687A" w:rsidRDefault="0042687A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sup</w:t>
      </w:r>
      <w:proofErr w:type="gramEnd"/>
      <w:r>
        <w:rPr>
          <w:sz w:val="28"/>
        </w:rPr>
        <w:t>&gt; text &lt;/sup&gt;</w:t>
      </w:r>
    </w:p>
    <w:p w:rsidR="0042687A" w:rsidRDefault="0042687A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small</w:t>
      </w:r>
      <w:proofErr w:type="gramEnd"/>
      <w:r>
        <w:rPr>
          <w:sz w:val="28"/>
        </w:rPr>
        <w:t>&gt; text &lt;/small&gt;</w:t>
      </w:r>
    </w:p>
    <w:p w:rsidR="0042687A" w:rsidRDefault="0042687A">
      <w:pPr>
        <w:rPr>
          <w:sz w:val="28"/>
        </w:rPr>
      </w:pPr>
    </w:p>
    <w:p w:rsidR="0042687A" w:rsidRDefault="0042687A">
      <w:pPr>
        <w:rPr>
          <w:sz w:val="28"/>
        </w:rPr>
      </w:pPr>
    </w:p>
    <w:p w:rsidR="0042687A" w:rsidRDefault="00730CC2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marquee</w:t>
      </w:r>
      <w:proofErr w:type="gramEnd"/>
      <w:r>
        <w:rPr>
          <w:sz w:val="28"/>
        </w:rPr>
        <w:t>&gt; text&lt;/marquee&gt;</w:t>
      </w:r>
    </w:p>
    <w:p w:rsidR="00730CC2" w:rsidRDefault="00730CC2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center</w:t>
      </w:r>
      <w:proofErr w:type="gramEnd"/>
      <w:r>
        <w:rPr>
          <w:sz w:val="28"/>
        </w:rPr>
        <w:t>&gt; text&lt;/center&gt;</w:t>
      </w:r>
    </w:p>
    <w:p w:rsidR="00730CC2" w:rsidRDefault="00730CC2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per</w:t>
      </w:r>
      <w:proofErr w:type="gramEnd"/>
      <w:r>
        <w:rPr>
          <w:sz w:val="28"/>
        </w:rPr>
        <w:t>&gt; text&lt;/per&gt;</w:t>
      </w:r>
    </w:p>
    <w:p w:rsidR="00730CC2" w:rsidRDefault="00730CC2">
      <w:pPr>
        <w:rPr>
          <w:sz w:val="28"/>
        </w:rPr>
      </w:pPr>
      <w:r>
        <w:rPr>
          <w:sz w:val="28"/>
        </w:rPr>
        <w:tab/>
        <w:t>&lt;</w:t>
      </w:r>
      <w:proofErr w:type="spellStart"/>
      <w:proofErr w:type="gramStart"/>
      <w:r>
        <w:rPr>
          <w:sz w:val="28"/>
        </w:rPr>
        <w:t>br</w:t>
      </w:r>
      <w:proofErr w:type="spellEnd"/>
      <w:proofErr w:type="gramEnd"/>
      <w:r>
        <w:rPr>
          <w:sz w:val="28"/>
        </w:rPr>
        <w:t>&gt;</w:t>
      </w:r>
    </w:p>
    <w:p w:rsidR="00730CC2" w:rsidRDefault="00730CC2">
      <w:pPr>
        <w:rPr>
          <w:sz w:val="28"/>
        </w:rPr>
      </w:pPr>
      <w:r>
        <w:rPr>
          <w:sz w:val="28"/>
        </w:rPr>
        <w:tab/>
        <w:t>&lt;</w:t>
      </w:r>
      <w:proofErr w:type="spellStart"/>
      <w:proofErr w:type="gramStart"/>
      <w:r>
        <w:rPr>
          <w:sz w:val="28"/>
        </w:rPr>
        <w:t>hr</w:t>
      </w:r>
      <w:proofErr w:type="spellEnd"/>
      <w:proofErr w:type="gramEnd"/>
      <w:r>
        <w:rPr>
          <w:sz w:val="28"/>
        </w:rPr>
        <w:t>&gt;</w:t>
      </w:r>
    </w:p>
    <w:p w:rsidR="00730CC2" w:rsidRDefault="00730CC2">
      <w:pPr>
        <w:rPr>
          <w:sz w:val="72"/>
        </w:rPr>
      </w:pPr>
    </w:p>
    <w:p w:rsidR="00730CC2" w:rsidRDefault="00730CC2">
      <w:pPr>
        <w:rPr>
          <w:sz w:val="72"/>
        </w:rPr>
      </w:pPr>
      <w:r>
        <w:rPr>
          <w:sz w:val="72"/>
        </w:rPr>
        <w:t>ATTRIBUTES IN HTML</w:t>
      </w:r>
    </w:p>
    <w:p w:rsidR="00730CC2" w:rsidRDefault="00730CC2">
      <w:pPr>
        <w:rPr>
          <w:sz w:val="72"/>
        </w:rPr>
      </w:pPr>
    </w:p>
    <w:p w:rsidR="00730CC2" w:rsidRDefault="00C77E00">
      <w:pPr>
        <w:rPr>
          <w:sz w:val="40"/>
        </w:rPr>
      </w:pPr>
      <w:r>
        <w:rPr>
          <w:sz w:val="40"/>
        </w:rPr>
        <w:t>EXAMPLE</w:t>
      </w:r>
    </w:p>
    <w:p w:rsidR="00C77E00" w:rsidRDefault="00C77E00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proofErr w:type="spellStart"/>
      <w:r>
        <w:rPr>
          <w:sz w:val="40"/>
        </w:rPr>
        <w:t>Src</w:t>
      </w:r>
      <w:proofErr w:type="spellEnd"/>
    </w:p>
    <w:p w:rsidR="00C77E00" w:rsidRDefault="00C77E00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Class</w:t>
      </w:r>
    </w:p>
    <w:p w:rsidR="00C77E00" w:rsidRDefault="00C77E00">
      <w:pPr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Alt</w:t>
      </w:r>
    </w:p>
    <w:p w:rsidR="00C77E00" w:rsidRDefault="00C77E00">
      <w:pPr>
        <w:rPr>
          <w:sz w:val="40"/>
        </w:rPr>
      </w:pPr>
      <w:proofErr w:type="spellStart"/>
      <w:r>
        <w:rPr>
          <w:sz w:val="40"/>
        </w:rPr>
        <w:t>Syntax</w:t>
      </w:r>
      <w:proofErr w:type="gramStart"/>
      <w:r>
        <w:rPr>
          <w:sz w:val="40"/>
        </w:rPr>
        <w:t>:name</w:t>
      </w:r>
      <w:proofErr w:type="spellEnd"/>
      <w:proofErr w:type="gramEnd"/>
      <w:r>
        <w:rPr>
          <w:sz w:val="40"/>
        </w:rPr>
        <w:t>=”value”</w:t>
      </w:r>
      <w:bookmarkStart w:id="0" w:name="_GoBack"/>
      <w:bookmarkEnd w:id="0"/>
    </w:p>
    <w:p w:rsidR="00C77E00" w:rsidRDefault="00C77E00">
      <w:pPr>
        <w:rPr>
          <w:sz w:val="56"/>
        </w:rPr>
      </w:pPr>
      <w:r>
        <w:rPr>
          <w:sz w:val="56"/>
        </w:rPr>
        <w:lastRenderedPageBreak/>
        <w:t>IMAGE TAG</w:t>
      </w:r>
    </w:p>
    <w:p w:rsidR="00C77E00" w:rsidRDefault="00C77E00">
      <w:pPr>
        <w:rPr>
          <w:sz w:val="32"/>
        </w:rPr>
      </w:pPr>
    </w:p>
    <w:p w:rsidR="00C77E00" w:rsidRDefault="00C77E00">
      <w:pPr>
        <w:rPr>
          <w:sz w:val="32"/>
        </w:rPr>
      </w:pPr>
    </w:p>
    <w:p w:rsidR="00C77E00" w:rsidRPr="00C77E00" w:rsidRDefault="00C77E00" w:rsidP="00C77E00">
      <w:pPr>
        <w:ind w:firstLine="720"/>
        <w:rPr>
          <w:sz w:val="32"/>
        </w:rPr>
      </w:pPr>
      <w:r w:rsidRPr="00C77E00">
        <w:rPr>
          <w:sz w:val="32"/>
        </w:rPr>
        <w:t>SRC</w:t>
      </w:r>
    </w:p>
    <w:p w:rsidR="00C77E00" w:rsidRDefault="00C77E00" w:rsidP="00C77E00">
      <w:pPr>
        <w:ind w:left="720"/>
        <w:rPr>
          <w:sz w:val="32"/>
        </w:rPr>
      </w:pPr>
      <w:r w:rsidRPr="00C77E00">
        <w:rPr>
          <w:sz w:val="32"/>
        </w:rPr>
        <w:t>ALT</w:t>
      </w:r>
    </w:p>
    <w:p w:rsidR="00C77E00" w:rsidRDefault="00C77E00" w:rsidP="00C77E00">
      <w:pPr>
        <w:ind w:left="720"/>
        <w:rPr>
          <w:sz w:val="32"/>
        </w:rPr>
      </w:pPr>
    </w:p>
    <w:p w:rsidR="00C77E00" w:rsidRDefault="00C77E00" w:rsidP="00C77E00">
      <w:pPr>
        <w:ind w:left="720"/>
        <w:rPr>
          <w:sz w:val="32"/>
        </w:rPr>
      </w:pPr>
    </w:p>
    <w:p w:rsidR="00C77E00" w:rsidRDefault="00C77E00" w:rsidP="00C77E00">
      <w:pPr>
        <w:rPr>
          <w:sz w:val="56"/>
        </w:rPr>
      </w:pPr>
      <w:r>
        <w:rPr>
          <w:sz w:val="56"/>
        </w:rPr>
        <w:t>ANCHOR TAG</w:t>
      </w:r>
    </w:p>
    <w:p w:rsidR="00C77E00" w:rsidRDefault="00C77E00" w:rsidP="00C77E00">
      <w:pPr>
        <w:rPr>
          <w:sz w:val="56"/>
        </w:rPr>
      </w:pPr>
      <w:r>
        <w:rPr>
          <w:sz w:val="56"/>
        </w:rPr>
        <w:t xml:space="preserve">   </w:t>
      </w:r>
    </w:p>
    <w:p w:rsidR="00C77E00" w:rsidRDefault="00C77E00" w:rsidP="00C77E00">
      <w:pPr>
        <w:rPr>
          <w:sz w:val="36"/>
        </w:rPr>
      </w:pPr>
      <w:r>
        <w:rPr>
          <w:sz w:val="36"/>
        </w:rPr>
        <w:t xml:space="preserve">&lt;a </w:t>
      </w:r>
      <w:proofErr w:type="spellStart"/>
      <w:r>
        <w:rPr>
          <w:sz w:val="36"/>
        </w:rPr>
        <w:t>href</w:t>
      </w:r>
      <w:proofErr w:type="spellEnd"/>
      <w:r>
        <w:rPr>
          <w:sz w:val="36"/>
        </w:rPr>
        <w:t>=”</w:t>
      </w:r>
      <w:proofErr w:type="spellStart"/>
      <w:r>
        <w:rPr>
          <w:sz w:val="36"/>
        </w:rPr>
        <w:t>url</w:t>
      </w:r>
      <w:proofErr w:type="spellEnd"/>
      <w:r>
        <w:rPr>
          <w:sz w:val="36"/>
        </w:rPr>
        <w:t xml:space="preserve"> address”&gt;Link&lt;/a&gt;</w:t>
      </w:r>
    </w:p>
    <w:p w:rsidR="00C77E00" w:rsidRPr="00C77E00" w:rsidRDefault="00C77E00" w:rsidP="00C77E00">
      <w:pPr>
        <w:rPr>
          <w:sz w:val="36"/>
        </w:rPr>
      </w:pPr>
    </w:p>
    <w:p w:rsidR="00C77E00" w:rsidRDefault="00C77E00" w:rsidP="00C77E00">
      <w:pPr>
        <w:ind w:left="720"/>
        <w:rPr>
          <w:sz w:val="32"/>
        </w:rPr>
      </w:pPr>
    </w:p>
    <w:p w:rsidR="00C77E00" w:rsidRDefault="00C77E00" w:rsidP="00C77E00">
      <w:pPr>
        <w:ind w:left="720"/>
        <w:rPr>
          <w:sz w:val="32"/>
        </w:rPr>
      </w:pPr>
    </w:p>
    <w:p w:rsidR="00C77E00" w:rsidRDefault="00C77E00" w:rsidP="00C77E00">
      <w:pPr>
        <w:ind w:left="720"/>
        <w:rPr>
          <w:sz w:val="32"/>
        </w:rPr>
      </w:pPr>
    </w:p>
    <w:p w:rsidR="00C77E00" w:rsidRPr="00C77E00" w:rsidRDefault="00C77E00" w:rsidP="00C77E00">
      <w:pPr>
        <w:ind w:left="720"/>
        <w:rPr>
          <w:sz w:val="32"/>
        </w:rPr>
      </w:pPr>
    </w:p>
    <w:sectPr w:rsidR="00C77E00" w:rsidRPr="00C7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D535D07"/>
    <w:multiLevelType w:val="hybridMultilevel"/>
    <w:tmpl w:val="4FA85D4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87A"/>
    <w:rsid w:val="0042687A"/>
    <w:rsid w:val="00645252"/>
    <w:rsid w:val="006D3D74"/>
    <w:rsid w:val="00730CC2"/>
    <w:rsid w:val="0083569A"/>
    <w:rsid w:val="00A9204E"/>
    <w:rsid w:val="00C7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1E2CA-9F01-44D3-9214-4F1D68CF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C77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!L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13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SM!LE</dc:creator>
  <cp:keywords/>
  <dc:description/>
  <cp:lastModifiedBy>SM!LE</cp:lastModifiedBy>
  <cp:revision>4</cp:revision>
  <dcterms:created xsi:type="dcterms:W3CDTF">2023-10-12T04:10:00Z</dcterms:created>
  <dcterms:modified xsi:type="dcterms:W3CDTF">2023-10-12T04:23:00Z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